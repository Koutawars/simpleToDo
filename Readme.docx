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1517" w14:textId="77777777" w:rsidR="007C6378" w:rsidRDefault="007C6378" w:rsidP="007C6378">
      <w:pPr>
        <w:rPr>
          <w:rFonts w:ascii="Segoe UI" w:eastAsia="Times New Roman" w:hAnsi="Segoe UI" w:cs="Segoe UI"/>
          <w:b/>
          <w:bCs/>
          <w:sz w:val="27"/>
          <w:szCs w:val="27"/>
          <w:lang w:val="es-MX" w:eastAsia="es-MX"/>
        </w:rPr>
      </w:pPr>
    </w:p>
    <w:p w14:paraId="55FBED32" w14:textId="77777777" w:rsidR="007C6378" w:rsidRPr="007C6378" w:rsidRDefault="007C6378" w:rsidP="007C6378">
      <w:pPr>
        <w:rPr>
          <w:rFonts w:ascii="Segoe UI" w:eastAsia="Times New Roman" w:hAnsi="Segoe UI" w:cs="Segoe UI"/>
          <w:b/>
          <w:bCs/>
          <w:sz w:val="27"/>
          <w:szCs w:val="27"/>
          <w:lang w:val="es-MX" w:eastAsia="es-MX"/>
        </w:rPr>
      </w:pPr>
      <w:r w:rsidRPr="007C6378">
        <w:rPr>
          <w:rFonts w:ascii="Segoe UI" w:eastAsia="Times New Roman" w:hAnsi="Segoe UI" w:cs="Segoe UI"/>
          <w:b/>
          <w:bCs/>
          <w:sz w:val="27"/>
          <w:szCs w:val="27"/>
          <w:lang w:val="es-MX" w:eastAsia="es-MX"/>
        </w:rPr>
        <w:t>Utilización de las buenas prácticas de programación</w:t>
      </w:r>
    </w:p>
    <w:p w14:paraId="3CC768D6" w14:textId="77777777" w:rsidR="007C6378" w:rsidRDefault="007C6378"/>
    <w:p w14:paraId="490DB322" w14:textId="77777777" w:rsidR="007C6378" w:rsidRDefault="007C6378">
      <w:r>
        <w:t>Participantes:</w:t>
      </w:r>
    </w:p>
    <w:p w14:paraId="2D9DED94" w14:textId="77777777" w:rsidR="007C6378" w:rsidRDefault="007C6378">
      <w:hyperlink r:id="rId10" w:history="1">
        <w:r w:rsidRPr="007C6378">
          <w:rPr>
            <w:rStyle w:val="Hipervnculo"/>
          </w:rPr>
          <w:t xml:space="preserve">Kevin David </w:t>
        </w:r>
        <w:r w:rsidRPr="007C6378">
          <w:rPr>
            <w:rStyle w:val="Hipervnculo"/>
          </w:rPr>
          <w:t>U</w:t>
        </w:r>
        <w:r w:rsidRPr="007C6378">
          <w:rPr>
            <w:rStyle w:val="Hipervnculo"/>
          </w:rPr>
          <w:t>rieles Apreza</w:t>
        </w:r>
      </w:hyperlink>
      <w:r>
        <w:t xml:space="preserve"> </w:t>
      </w:r>
    </w:p>
    <w:p w14:paraId="1EB01285" w14:textId="77777777" w:rsidR="007C6378" w:rsidRDefault="007C6378">
      <w:hyperlink r:id="rId11" w:history="1">
        <w:r w:rsidRPr="007C6378">
          <w:rPr>
            <w:rStyle w:val="Hipervnculo"/>
          </w:rPr>
          <w:t>Carlos Miguel Campo Navarro</w:t>
        </w:r>
      </w:hyperlink>
    </w:p>
    <w:p w14:paraId="63C3444B" w14:textId="77777777" w:rsidR="007C6378" w:rsidRDefault="007C6378"/>
    <w:p w14:paraId="551FD221" w14:textId="77777777" w:rsidR="007C6378" w:rsidRDefault="007C6378">
      <w:r>
        <w:t>Lenguaje de programación: Nodejs (Basado en JavaScript)</w:t>
      </w:r>
    </w:p>
    <w:p w14:paraId="40CD1082" w14:textId="77777777" w:rsidR="007C6378" w:rsidRDefault="007C6378">
      <w:r>
        <w:t>Requerimiento de hardware:</w:t>
      </w:r>
    </w:p>
    <w:p w14:paraId="15FF20DF" w14:textId="77777777" w:rsidR="007C6378" w:rsidRDefault="007C6378" w:rsidP="007C6378">
      <w:pPr>
        <w:pStyle w:val="Prrafodelista"/>
        <w:numPr>
          <w:ilvl w:val="0"/>
          <w:numId w:val="28"/>
        </w:numPr>
      </w:pPr>
      <w:r>
        <w:t>Nodejs</w:t>
      </w:r>
    </w:p>
    <w:p w14:paraId="779CD616" w14:textId="77777777" w:rsidR="007C6378" w:rsidRDefault="007C6378" w:rsidP="007C6378">
      <w:pPr>
        <w:pStyle w:val="Prrafodelista"/>
        <w:numPr>
          <w:ilvl w:val="0"/>
          <w:numId w:val="28"/>
        </w:numPr>
      </w:pPr>
      <w:r>
        <w:t>Cualquier navegador</w:t>
      </w:r>
    </w:p>
    <w:p w14:paraId="56CE0A58" w14:textId="77777777" w:rsidR="007C6378" w:rsidRDefault="007C6378"/>
    <w:p w14:paraId="396FB1A7" w14:textId="77777777" w:rsidR="007C6378" w:rsidRDefault="007C6378">
      <w:r>
        <w:t xml:space="preserve">Modo de ejecución del proyecto (comando en la consola): </w:t>
      </w:r>
    </w:p>
    <w:p w14:paraId="0CFF2BC9" w14:textId="77777777" w:rsidR="007C6378" w:rsidRPr="007C6378" w:rsidRDefault="007C6378" w:rsidP="007C6378">
      <w:pPr>
        <w:pStyle w:val="Prrafodelista"/>
        <w:numPr>
          <w:ilvl w:val="0"/>
          <w:numId w:val="27"/>
        </w:numPr>
        <w:rPr>
          <w:color w:val="FFFFFF" w:themeColor="background1"/>
          <w:highlight w:val="black"/>
        </w:rPr>
      </w:pPr>
      <w:proofErr w:type="spellStart"/>
      <w:r w:rsidRPr="007C6378">
        <w:rPr>
          <w:color w:val="FFFFFF" w:themeColor="background1"/>
          <w:highlight w:val="black"/>
        </w:rPr>
        <w:t>npm</w:t>
      </w:r>
      <w:proofErr w:type="spellEnd"/>
      <w:r w:rsidRPr="007C6378">
        <w:rPr>
          <w:color w:val="FFFFFF" w:themeColor="background1"/>
          <w:highlight w:val="black"/>
        </w:rPr>
        <w:t xml:space="preserve"> </w:t>
      </w:r>
      <w:proofErr w:type="spellStart"/>
      <w:r w:rsidRPr="007C6378">
        <w:rPr>
          <w:color w:val="FFFFFF" w:themeColor="background1"/>
          <w:highlight w:val="black"/>
        </w:rPr>
        <w:t>install</w:t>
      </w:r>
      <w:proofErr w:type="spellEnd"/>
    </w:p>
    <w:p w14:paraId="343F88E0" w14:textId="77777777" w:rsidR="007C6378" w:rsidRPr="007C6378" w:rsidRDefault="007C6378" w:rsidP="007C6378">
      <w:pPr>
        <w:pStyle w:val="Prrafodelista"/>
        <w:numPr>
          <w:ilvl w:val="0"/>
          <w:numId w:val="27"/>
        </w:numPr>
        <w:rPr>
          <w:color w:val="FFFFFF" w:themeColor="background1"/>
          <w:highlight w:val="black"/>
        </w:rPr>
      </w:pPr>
      <w:r w:rsidRPr="007C6378">
        <w:rPr>
          <w:color w:val="FFFFFF" w:themeColor="background1"/>
          <w:highlight w:val="black"/>
        </w:rPr>
        <w:t>node index.js</w:t>
      </w:r>
    </w:p>
    <w:p w14:paraId="0472BE76" w14:textId="77777777" w:rsidR="007C6378" w:rsidRDefault="007C6378">
      <w:r>
        <w:t xml:space="preserve">Ir a </w:t>
      </w:r>
      <w:hyperlink r:id="rId12" w:history="1">
        <w:r>
          <w:rPr>
            <w:rStyle w:val="Hipervnculo"/>
          </w:rPr>
          <w:t>http://localhost:5000/</w:t>
        </w:r>
      </w:hyperlink>
      <w:r>
        <w:t xml:space="preserve"> después de hacer todo esto.</w:t>
      </w:r>
    </w:p>
    <w:p w14:paraId="41017A7A" w14:textId="77777777" w:rsidR="007C6378" w:rsidRDefault="007C6378"/>
    <w:p w14:paraId="70C46A57" w14:textId="77777777" w:rsidR="007C6378" w:rsidRDefault="007C6378">
      <w:r>
        <w:t xml:space="preserve"> Enlace del source code: </w:t>
      </w:r>
      <w:hyperlink r:id="rId13" w:history="1">
        <w:r w:rsidRPr="00E05E56">
          <w:rPr>
            <w:rStyle w:val="Hipervnculo"/>
          </w:rPr>
          <w:t>https://github.com/Koutawars/simpleToDo</w:t>
        </w:r>
      </w:hyperlink>
    </w:p>
    <w:p w14:paraId="3A308B82" w14:textId="77777777" w:rsidR="007C6378" w:rsidRDefault="007C6378"/>
    <w:p w14:paraId="7364D676" w14:textId="77777777" w:rsidR="007C6378" w:rsidRPr="00405555" w:rsidRDefault="007C6378">
      <w:bookmarkStart w:id="0" w:name="_GoBack"/>
      <w:bookmarkEnd w:id="0"/>
    </w:p>
    <w:sectPr w:rsidR="007C6378" w:rsidRPr="0040555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56E59" w14:textId="77777777" w:rsidR="002E4327" w:rsidRDefault="002E4327" w:rsidP="00650219">
      <w:r>
        <w:separator/>
      </w:r>
    </w:p>
  </w:endnote>
  <w:endnote w:type="continuationSeparator" w:id="0">
    <w:p w14:paraId="5DD41C96" w14:textId="77777777" w:rsidR="002E4327" w:rsidRDefault="002E4327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62A7" w14:textId="77777777" w:rsidR="002E4327" w:rsidRDefault="002E4327" w:rsidP="00650219">
      <w:r>
        <w:separator/>
      </w:r>
    </w:p>
  </w:footnote>
  <w:footnote w:type="continuationSeparator" w:id="0">
    <w:p w14:paraId="65E13D9B" w14:textId="77777777" w:rsidR="002E4327" w:rsidRDefault="002E4327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9C20F5D"/>
    <w:multiLevelType w:val="hybridMultilevel"/>
    <w:tmpl w:val="09428440"/>
    <w:lvl w:ilvl="0" w:tplc="38F6C25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81257"/>
    <w:multiLevelType w:val="hybridMultilevel"/>
    <w:tmpl w:val="2A34594A"/>
    <w:lvl w:ilvl="0" w:tplc="FCC00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7"/>
  </w:num>
  <w:num w:numId="24">
    <w:abstractNumId w:val="15"/>
  </w:num>
  <w:num w:numId="25">
    <w:abstractNumId w:val="17"/>
  </w:num>
  <w:num w:numId="26">
    <w:abstractNumId w:val="23"/>
  </w:num>
  <w:num w:numId="27">
    <w:abstractNumId w:val="2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78"/>
    <w:rsid w:val="00096D7E"/>
    <w:rsid w:val="0028533C"/>
    <w:rsid w:val="002E4327"/>
    <w:rsid w:val="00405555"/>
    <w:rsid w:val="004323AE"/>
    <w:rsid w:val="004E108E"/>
    <w:rsid w:val="00645252"/>
    <w:rsid w:val="00650219"/>
    <w:rsid w:val="006D3D74"/>
    <w:rsid w:val="007C6378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47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outawars/simpleToD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500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irCarmi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Koutawar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uta\AppData\Local\Microsoft\Office\16.0\DTS\es-ES%7b7F63917F-17FA-4EF3-A66E-B8CCDA1F9CA7%7d\%7bDA5F6C55-6331-4273-9644-9E0F56D004E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E7DAEFA-7E06-489F-A2A2-EC8CEA90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{DA5F6C55-6331-4273-9644-9E0F56D004E8}tf02786999_win32.dotx</Template>
  <TotalTime>0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2020-09-17T19:11:00Z</dcterms:created>
  <dcterms:modified xsi:type="dcterms:W3CDTF">2020-09-17T19:27:00Z</dcterms:modified>
</cp:coreProperties>
</file>